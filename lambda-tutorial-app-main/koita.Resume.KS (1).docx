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8F1F" w14:textId="77777777" w:rsidR="00052CD0" w:rsidRPr="001A553D" w:rsidRDefault="001A553D">
      <w:pPr>
        <w:pStyle w:val="divname"/>
        <w:rPr>
          <w:rFonts w:ascii="Century Gothic" w:eastAsia="Century Gothic" w:hAnsi="Century Gothic" w:cs="Century Gothic"/>
          <w:sz w:val="48"/>
        </w:rPr>
      </w:pPr>
      <w:r w:rsidRPr="001A553D">
        <w:rPr>
          <w:rStyle w:val="span"/>
          <w:rFonts w:ascii="Century Gothic" w:eastAsia="Century Gothic" w:hAnsi="Century Gothic" w:cs="Century Gothic"/>
          <w:sz w:val="48"/>
          <w:szCs w:val="62"/>
        </w:rPr>
        <w:t>Koita</w:t>
      </w:r>
      <w:r w:rsidRPr="001A553D">
        <w:rPr>
          <w:rFonts w:ascii="Century Gothic" w:eastAsia="Century Gothic" w:hAnsi="Century Gothic" w:cs="Century Gothic"/>
          <w:sz w:val="48"/>
        </w:rPr>
        <w:t xml:space="preserve"> </w:t>
      </w:r>
      <w:r w:rsidRPr="001A553D">
        <w:rPr>
          <w:rStyle w:val="span"/>
          <w:rFonts w:ascii="Century Gothic" w:eastAsia="Century Gothic" w:hAnsi="Century Gothic" w:cs="Century Gothic"/>
          <w:sz w:val="48"/>
          <w:szCs w:val="62"/>
        </w:rPr>
        <w:t>Sacko</w:t>
      </w:r>
    </w:p>
    <w:p w14:paraId="3D536F2E" w14:textId="5D5B30FF" w:rsidR="00052CD0" w:rsidRDefault="001A553D">
      <w:pPr>
        <w:pStyle w:val="div"/>
        <w:spacing w:line="4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(215)252-6524 | </w:t>
      </w:r>
      <w:r>
        <w:rPr>
          <w:rStyle w:val="cntcsptrcntcsptr"/>
          <w:rFonts w:ascii="Century Gothic" w:eastAsia="Century Gothic" w:hAnsi="Century Gothic" w:cs="Century Gothic"/>
          <w:color w:val="787878"/>
          <w:sz w:val="22"/>
          <w:szCs w:val="22"/>
        </w:rPr>
        <w:t xml:space="preserve">|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s</w:t>
      </w:r>
      <w:r w:rsidR="00DB62DE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adiosadio0118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@gmail.com | </w:t>
      </w:r>
      <w:r w:rsidR="00A07CB2" w:rsidRPr="00A07CB2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https://www.linkedin.com/in/sadios/</w:t>
      </w:r>
      <w:r w:rsidR="00A07CB2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|</w:t>
      </w:r>
      <w:r w:rsidR="00297308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Ridley Park,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PA 19</w:t>
      </w:r>
      <w:r w:rsidR="00297308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078</w:t>
      </w:r>
    </w:p>
    <w:p w14:paraId="44DD0629" w14:textId="77777777" w:rsidR="00052CD0" w:rsidRDefault="001A553D" w:rsidP="001A553D">
      <w:pPr>
        <w:pStyle w:val="divdocumentdivsectiontitle"/>
        <w:pBdr>
          <w:top w:val="none" w:sz="0" w:space="15" w:color="auto"/>
          <w:bottom w:val="none" w:sz="0" w:space="7" w:color="auto"/>
        </w:pBdr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Summary</w:t>
      </w:r>
    </w:p>
    <w:p w14:paraId="6E42338D" w14:textId="77777777" w:rsidR="00052CD0" w:rsidRDefault="001A553D" w:rsidP="001A553D">
      <w:pPr>
        <w:pStyle w:val="p"/>
        <w:spacing w:line="320" w:lineRule="atLeast"/>
        <w:jc w:val="both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A motivated, dedicated and result-oriented DevOps Engineer with years of hands-on experience with commodious training in setting automated DevOps (CI/CD) pipelines to deploy containerized applications, also willing to learn any new </w:t>
      </w:r>
      <w:r w:rsidR="003B3824">
        <w:rPr>
          <w:rFonts w:ascii="Century Gothic" w:eastAsia="Century Gothic" w:hAnsi="Century Gothic" w:cs="Century Gothic"/>
          <w:color w:val="787878"/>
          <w:sz w:val="22"/>
          <w:szCs w:val="22"/>
        </w:rPr>
        <w:t>tools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. Seeking </w:t>
      </w:r>
      <w:r w:rsidR="003B3824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for 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>a</w:t>
      </w:r>
      <w:r w:rsidR="003B3824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new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position where I can positively impact the productivity of an</w:t>
      </w:r>
      <w:r w:rsidR="003B3824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ambitious company and achieve company’s’ goal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</w:p>
    <w:p w14:paraId="7CC08E32" w14:textId="77777777" w:rsidR="00052CD0" w:rsidRDefault="001A553D">
      <w:pPr>
        <w:pStyle w:val="divdocumentdivsectiontitle"/>
        <w:pBdr>
          <w:top w:val="none" w:sz="0" w:space="7" w:color="auto"/>
          <w:bottom w:val="none" w:sz="0" w:space="7" w:color="auto"/>
        </w:pBdr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052CD0" w14:paraId="0AEC8A1D" w14:textId="77777777">
        <w:tc>
          <w:tcPr>
            <w:tcW w:w="528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21C1C9D" w14:textId="77777777" w:rsidR="00052CD0" w:rsidRDefault="001A553D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Cloud Technology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: AWS (EC2, S3, ELB, SNS, </w:t>
            </w:r>
            <w:proofErr w:type="spellStart"/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CodeCommit</w:t>
            </w:r>
            <w:proofErr w:type="spellEnd"/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Codebuild</w:t>
            </w:r>
            <w:proofErr w:type="spellEnd"/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, SG, VPC, RDS, </w:t>
            </w:r>
            <w:proofErr w:type="spellStart"/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Cloudwatch</w:t>
            </w:r>
            <w:proofErr w:type="spellEnd"/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, Route 53, Auto-Scaling)</w:t>
            </w:r>
          </w:p>
          <w:p w14:paraId="0B825DAC" w14:textId="77777777" w:rsidR="00052CD0" w:rsidRDefault="001A553D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Configuration Management Tools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Ansible</w:t>
            </w:r>
          </w:p>
          <w:p w14:paraId="23505087" w14:textId="77777777" w:rsidR="00052CD0" w:rsidRDefault="001A553D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Container Orchestration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Kubernetes</w:t>
            </w:r>
            <w:r w:rsidR="003B3824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, Docker</w:t>
            </w:r>
          </w:p>
          <w:p w14:paraId="5B2E08A0" w14:textId="77777777" w:rsidR="00052CD0" w:rsidRDefault="001A553D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CI Tools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Jenkins</w:t>
            </w:r>
          </w:p>
          <w:p w14:paraId="100DB88F" w14:textId="77777777" w:rsidR="00052CD0" w:rsidRDefault="001A553D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Data Base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MySQL, MariaDB</w:t>
            </w:r>
          </w:p>
          <w:p w14:paraId="796DFA3F" w14:textId="377D9D49" w:rsidR="00052CD0" w:rsidRDefault="003D7C3D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Scripting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Bash</w:t>
            </w:r>
            <w:r w:rsidR="001A553D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scripting, Yaml, HC</w:t>
            </w:r>
            <w:r w:rsidR="004F1898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L</w:t>
            </w:r>
          </w:p>
        </w:tc>
        <w:tc>
          <w:tcPr>
            <w:tcW w:w="528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B263ADA" w14:textId="77777777" w:rsidR="00052CD0" w:rsidRDefault="001A553D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Operating Systems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RHEL, Ubuntu, CentOS</w:t>
            </w:r>
          </w:p>
          <w:p w14:paraId="54AC6954" w14:textId="77777777" w:rsidR="00052CD0" w:rsidRDefault="001A553D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SDLC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Agile, Devops</w:t>
            </w:r>
          </w:p>
          <w:p w14:paraId="755194D4" w14:textId="77777777" w:rsidR="00052CD0" w:rsidRDefault="001A553D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Version Tools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GitHub</w:t>
            </w:r>
          </w:p>
          <w:p w14:paraId="55C776A2" w14:textId="77777777" w:rsidR="00052CD0" w:rsidRDefault="001A553D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Web Server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Apache, Tomcat</w:t>
            </w:r>
          </w:p>
          <w:p w14:paraId="601F1B29" w14:textId="77777777" w:rsidR="00052CD0" w:rsidRDefault="001A553D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Build Tools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Maven</w:t>
            </w:r>
          </w:p>
          <w:p w14:paraId="2461ECD5" w14:textId="77777777" w:rsidR="00052CD0" w:rsidRDefault="001A553D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Infrastructure as a Code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Terraform</w:t>
            </w:r>
          </w:p>
          <w:p w14:paraId="5BC7614C" w14:textId="77777777" w:rsidR="00052CD0" w:rsidRDefault="001A553D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787878"/>
                <w:sz w:val="22"/>
                <w:szCs w:val="22"/>
              </w:rPr>
              <w:t>Bilingual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: English &amp; French</w:t>
            </w:r>
          </w:p>
        </w:tc>
      </w:tr>
    </w:tbl>
    <w:p w14:paraId="2F7B246C" w14:textId="77777777" w:rsidR="00052CD0" w:rsidRDefault="001A553D">
      <w:pPr>
        <w:pStyle w:val="divdocumentdivsectiontitle"/>
        <w:pBdr>
          <w:top w:val="none" w:sz="0" w:space="7" w:color="auto"/>
          <w:bottom w:val="none" w:sz="0" w:space="7" w:color="auto"/>
        </w:pBdr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Experience</w:t>
      </w:r>
    </w:p>
    <w:p w14:paraId="22310B51" w14:textId="77777777" w:rsidR="00052CD0" w:rsidRDefault="003D7C3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DevOps Engineer</w:t>
      </w:r>
      <w:r w:rsidR="001A553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, Data Services Group, October 2019-Current</w:t>
      </w:r>
      <w:r w:rsidR="001A553D"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4E8BF239" w14:textId="77777777" w:rsidR="00052CD0" w:rsidRDefault="001A553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Bear, DE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9D85FB4" w14:textId="77777777" w:rsidR="00052CD0" w:rsidRDefault="003D7C3D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Creation</w:t>
      </w:r>
      <w:r w:rsidR="001A553D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of continuous integration and designing of continuous delivery using Jenkins, </w:t>
      </w:r>
      <w:proofErr w:type="spellStart"/>
      <w:r w:rsidR="001A553D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CodeBuild</w:t>
      </w:r>
      <w:proofErr w:type="spellEnd"/>
      <w:r w:rsidR="001A553D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.</w:t>
      </w:r>
    </w:p>
    <w:p w14:paraId="2CDC64EB" w14:textId="4B4E4AE3" w:rsidR="00052CD0" w:rsidRDefault="001A553D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Implementation of build and deployment process </w:t>
      </w:r>
      <w:r w:rsidR="003D7C3D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using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Jenkins, Maven.</w:t>
      </w:r>
    </w:p>
    <w:p w14:paraId="159BCE05" w14:textId="47EFDABC" w:rsidR="005131F0" w:rsidRDefault="005131F0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Using AWS as cloud provider to spin EC2 instance to build webapp, database</w:t>
      </w:r>
    </w:p>
    <w:p w14:paraId="1E184DC3" w14:textId="57A741CD" w:rsidR="00052CD0" w:rsidRDefault="003D7C3D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Participating in</w:t>
      </w:r>
      <w:r w:rsidR="001A553D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building, maintaining, organizing, and modifying the current infrastructure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using Terraform</w:t>
      </w:r>
    </w:p>
    <w:p w14:paraId="469437B4" w14:textId="320E4A1B" w:rsidR="005131F0" w:rsidRDefault="005131F0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Migrate database from on prem to AWS using EC</w:t>
      </w:r>
      <w:r w:rsidR="00E97D63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S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</w:p>
    <w:p w14:paraId="36E76A7F" w14:textId="18C8957B" w:rsidR="00052CD0" w:rsidRPr="00271859" w:rsidRDefault="003D7C3D" w:rsidP="00271859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Writing Ansible Yaml playbooks and roles for </w:t>
      </w:r>
      <w:r w:rsidR="001A553D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config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uration management and applying them through Jenkins jobs</w:t>
      </w:r>
      <w:r w:rsidR="001A553D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.</w:t>
      </w:r>
    </w:p>
    <w:p w14:paraId="66ED5630" w14:textId="4E8FA3AA" w:rsidR="00052CD0" w:rsidRDefault="003D7C3D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T</w:t>
      </w:r>
      <w:r w:rsidR="001A553D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roubleshoot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failed jobs by analyzing jobs logs and resolve issues</w:t>
      </w:r>
      <w:r w:rsidR="001A553D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.</w:t>
      </w:r>
    </w:p>
    <w:p w14:paraId="3A10574A" w14:textId="462519D4" w:rsidR="001A553D" w:rsidRDefault="001A553D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Participate in production deployment and making root cause analysis to fix production deployments </w:t>
      </w:r>
      <w:r w:rsidR="003C7B2D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issues.</w:t>
      </w:r>
    </w:p>
    <w:p w14:paraId="04FF6C90" w14:textId="060C672C" w:rsidR="003E7055" w:rsidRDefault="003E7055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 w:rsidRPr="003E7055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Configure Jenkins nodes/slaves to master with SSH and launch agent to distribute the Jenkins master server’s workload. Also configure Maven jobs and freestyle project in Jenkins for a variety of </w:t>
      </w:r>
      <w:r w:rsidR="003C7B2D" w:rsidRPr="003E7055">
        <w:rPr>
          <w:rFonts w:ascii="Century Gothic" w:eastAsia="Century Gothic" w:hAnsi="Century Gothic" w:cs="Century Gothic"/>
          <w:color w:val="787878"/>
          <w:sz w:val="22"/>
          <w:szCs w:val="22"/>
        </w:rPr>
        <w:t>projects</w:t>
      </w:r>
      <w:r w:rsidRPr="003E7055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</w:p>
    <w:p w14:paraId="0F3B1BFE" w14:textId="641C4384" w:rsidR="003E7055" w:rsidRDefault="003E7055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 w:rsidRPr="003E7055">
        <w:rPr>
          <w:rFonts w:ascii="Century Gothic" w:eastAsia="Century Gothic" w:hAnsi="Century Gothic" w:cs="Century Gothic"/>
          <w:color w:val="787878"/>
          <w:sz w:val="22"/>
          <w:szCs w:val="22"/>
        </w:rPr>
        <w:lastRenderedPageBreak/>
        <w:t xml:space="preserve"> Enable Jenkins master to pull the source code from </w:t>
      </w:r>
      <w:r w:rsidR="003C7B2D" w:rsidRPr="003E7055">
        <w:rPr>
          <w:rFonts w:ascii="Century Gothic" w:eastAsia="Century Gothic" w:hAnsi="Century Gothic" w:cs="Century Gothic"/>
          <w:color w:val="787878"/>
          <w:sz w:val="22"/>
          <w:szCs w:val="22"/>
        </w:rPr>
        <w:t>GitHub</w:t>
      </w:r>
      <w:r w:rsidRPr="003E7055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automatically when there is a new. Use Maven and other automation tools to compile, test, review, package the source code and store the Artifact</w:t>
      </w:r>
      <w:r w:rsidR="00A22629">
        <w:rPr>
          <w:rFonts w:ascii="Century Gothic" w:eastAsia="Century Gothic" w:hAnsi="Century Gothic" w:cs="Century Gothic"/>
          <w:color w:val="787878"/>
          <w:sz w:val="22"/>
          <w:szCs w:val="22"/>
        </w:rPr>
        <w:t>ory.</w:t>
      </w:r>
    </w:p>
    <w:p w14:paraId="184A1286" w14:textId="4949D579" w:rsidR="00AC3064" w:rsidRDefault="003E7055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 w:rsidRPr="003E7055">
        <w:rPr>
          <w:rFonts w:ascii="Century Gothic" w:eastAsia="Century Gothic" w:hAnsi="Century Gothic" w:cs="Century Gothic"/>
          <w:color w:val="787878"/>
          <w:sz w:val="22"/>
          <w:szCs w:val="22"/>
        </w:rPr>
        <w:t>Responsible for setting up Kubernetes cluster, node group from scratch for test and production environment in AWS</w:t>
      </w:r>
      <w:r w:rsidR="0015148F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</w:p>
    <w:p w14:paraId="167492F3" w14:textId="77777777" w:rsidR="0079712E" w:rsidRPr="0079712E" w:rsidRDefault="0079712E" w:rsidP="0079712E">
      <w:pPr>
        <w:pStyle w:val="divdocumentulli"/>
        <w:numPr>
          <w:ilvl w:val="0"/>
          <w:numId w:val="3"/>
        </w:numPr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 w:rsidRPr="0079712E">
        <w:rPr>
          <w:rFonts w:ascii="Century Gothic" w:eastAsia="Century Gothic" w:hAnsi="Century Gothic" w:cs="Century Gothic"/>
          <w:color w:val="787878"/>
          <w:sz w:val="22"/>
          <w:szCs w:val="22"/>
        </w:rPr>
        <w:t>Developed Dockerfiles and Docker Compose configurations to build and manage multi-container applications, achieving higher scalability and availability.</w:t>
      </w:r>
    </w:p>
    <w:p w14:paraId="11363684" w14:textId="3E211247" w:rsidR="0079712E" w:rsidRPr="0079712E" w:rsidRDefault="0079712E" w:rsidP="0079712E">
      <w:pPr>
        <w:pStyle w:val="divdocumentulli"/>
        <w:numPr>
          <w:ilvl w:val="0"/>
          <w:numId w:val="3"/>
        </w:numPr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 w:rsidRPr="0079712E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Implemented </w:t>
      </w:r>
      <w:r w:rsidR="00977452">
        <w:rPr>
          <w:rFonts w:ascii="Century Gothic" w:eastAsia="Century Gothic" w:hAnsi="Century Gothic" w:cs="Century Gothic"/>
          <w:color w:val="787878"/>
          <w:sz w:val="22"/>
          <w:szCs w:val="22"/>
        </w:rPr>
        <w:t>Kubernetes</w:t>
      </w:r>
      <w:r w:rsidRPr="0079712E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for container orchestration, enabling automatic service discovery and load balancing across a cluster of servers.</w:t>
      </w:r>
    </w:p>
    <w:p w14:paraId="67D62F4E" w14:textId="1F67BD4C" w:rsidR="0079712E" w:rsidRPr="0079712E" w:rsidRDefault="0079712E" w:rsidP="0079712E">
      <w:pPr>
        <w:pStyle w:val="divdocumentulli"/>
        <w:numPr>
          <w:ilvl w:val="0"/>
          <w:numId w:val="3"/>
        </w:numPr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 w:rsidRPr="0079712E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Worked with </w:t>
      </w:r>
      <w:r w:rsidR="00BA4CAC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private </w:t>
      </w:r>
      <w:r w:rsidRPr="0079712E">
        <w:rPr>
          <w:rFonts w:ascii="Century Gothic" w:eastAsia="Century Gothic" w:hAnsi="Century Gothic" w:cs="Century Gothic"/>
          <w:color w:val="787878"/>
          <w:sz w:val="22"/>
          <w:szCs w:val="22"/>
        </w:rPr>
        <w:t>Docker Hub to store and manage container images, ensuring secure and efficient distribution of images across different environments.</w:t>
      </w:r>
    </w:p>
    <w:p w14:paraId="1EE1BCDF" w14:textId="77777777" w:rsidR="0079712E" w:rsidRPr="0079712E" w:rsidRDefault="0079712E" w:rsidP="0079712E">
      <w:pPr>
        <w:pStyle w:val="divdocumentulli"/>
        <w:numPr>
          <w:ilvl w:val="0"/>
          <w:numId w:val="3"/>
        </w:numPr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 w:rsidRPr="0079712E">
        <w:rPr>
          <w:rFonts w:ascii="Century Gothic" w:eastAsia="Century Gothic" w:hAnsi="Century Gothic" w:cs="Century Gothic"/>
          <w:color w:val="787878"/>
          <w:sz w:val="22"/>
          <w:szCs w:val="22"/>
        </w:rPr>
        <w:t>Utilized Docker's network features to create isolated, virtual networks for microservices, improving security and performance of the overall system.</w:t>
      </w:r>
    </w:p>
    <w:p w14:paraId="55178250" w14:textId="77777777" w:rsidR="0079712E" w:rsidRPr="0079712E" w:rsidRDefault="0079712E" w:rsidP="0079712E">
      <w:pPr>
        <w:pStyle w:val="divdocumentulli"/>
        <w:numPr>
          <w:ilvl w:val="0"/>
          <w:numId w:val="3"/>
        </w:numPr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 w:rsidRPr="0079712E">
        <w:rPr>
          <w:rFonts w:ascii="Century Gothic" w:eastAsia="Century Gothic" w:hAnsi="Century Gothic" w:cs="Century Gothic"/>
          <w:color w:val="787878"/>
          <w:sz w:val="22"/>
          <w:szCs w:val="22"/>
        </w:rPr>
        <w:t>Configured and monitored Docker containers using various tools like Prometheus and Grafana, ensuring optimal performance and availability.</w:t>
      </w:r>
    </w:p>
    <w:p w14:paraId="188FFE27" w14:textId="01EF25F6" w:rsidR="0079712E" w:rsidRDefault="0079712E" w:rsidP="0079712E">
      <w:pPr>
        <w:pStyle w:val="divdocumentulli"/>
        <w:numPr>
          <w:ilvl w:val="0"/>
          <w:numId w:val="3"/>
        </w:numPr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 w:rsidRPr="0079712E">
        <w:rPr>
          <w:rFonts w:ascii="Century Gothic" w:eastAsia="Century Gothic" w:hAnsi="Century Gothic" w:cs="Century Gothic"/>
          <w:color w:val="787878"/>
          <w:sz w:val="22"/>
          <w:szCs w:val="22"/>
        </w:rPr>
        <w:t>Collaborated with development teams to create a Docker-based continuous integration and deployment pipeline, reducing time to market by 30%.</w:t>
      </w:r>
    </w:p>
    <w:p w14:paraId="58FA9C3B" w14:textId="1B590749" w:rsidR="00182F9D" w:rsidRDefault="003E7055">
      <w:pPr>
        <w:pStyle w:val="divdocumentulli"/>
        <w:numPr>
          <w:ilvl w:val="0"/>
          <w:numId w:val="3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 w:rsidRPr="003E7055">
        <w:rPr>
          <w:rFonts w:ascii="Century Gothic" w:eastAsia="Century Gothic" w:hAnsi="Century Gothic" w:cs="Century Gothic"/>
          <w:color w:val="787878"/>
          <w:sz w:val="22"/>
          <w:szCs w:val="22"/>
        </w:rPr>
        <w:t>Configure, monitor CPU and memory limit, request for containers and use taint, toleration, and node affinity to schedule pods on a desire</w:t>
      </w:r>
      <w:r w:rsidR="00A96AAE">
        <w:rPr>
          <w:rFonts w:ascii="Century Gothic" w:eastAsia="Century Gothic" w:hAnsi="Century Gothic" w:cs="Century Gothic"/>
          <w:color w:val="787878"/>
          <w:sz w:val="22"/>
          <w:szCs w:val="22"/>
        </w:rPr>
        <w:t>d</w:t>
      </w:r>
      <w:r w:rsidRPr="003E7055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node in Kubernetes cluster.</w:t>
      </w:r>
    </w:p>
    <w:p w14:paraId="1FF18248" w14:textId="77777777" w:rsidR="00052CD0" w:rsidRDefault="001A553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Linux System Engineer, Data Services Group, September 2018-October 2019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F1FDA2D" w14:textId="77777777" w:rsidR="00052CD0" w:rsidRDefault="001A553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Bear, DE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401B7E7" w14:textId="77777777" w:rsidR="00052CD0" w:rsidRDefault="001A553D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Installation, maintenance, administration and troubleshooting of Red Hat Enterprise Linux.</w:t>
      </w:r>
    </w:p>
    <w:p w14:paraId="60F904AA" w14:textId="77777777" w:rsidR="00052CD0" w:rsidRDefault="001A553D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RPM and YUM package installations, patch, and other server management.</w:t>
      </w:r>
    </w:p>
    <w:p w14:paraId="4C34CF3D" w14:textId="77777777" w:rsidR="00052CD0" w:rsidRDefault="001A553D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Hands on experience of infrastructure and Application Admin, scripting using shell. Expertise on writing shell scripts to perform repetitive tasks.</w:t>
      </w:r>
    </w:p>
    <w:p w14:paraId="20FF3D11" w14:textId="77777777" w:rsidR="00052CD0" w:rsidRDefault="001A553D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Install, configure, and manage LAMP (Linux/Apache/MYSQL/PHP) stacks.</w:t>
      </w:r>
    </w:p>
    <w:p w14:paraId="7AD669D9" w14:textId="77777777" w:rsidR="00052CD0" w:rsidRPr="001A553D" w:rsidRDefault="001A553D" w:rsidP="001A553D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Developed Cron jobs and shell scripts for automating administrative tasks.</w:t>
      </w:r>
    </w:p>
    <w:p w14:paraId="0EA79E46" w14:textId="77777777" w:rsidR="00052CD0" w:rsidRDefault="001A553D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Education and Training</w:t>
      </w:r>
    </w:p>
    <w:p w14:paraId="4F6FA165" w14:textId="77777777" w:rsidR="00052CD0" w:rsidRDefault="001A553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Bachelor of Science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88F81DA" w14:textId="77777777" w:rsidR="00052CD0" w:rsidRDefault="001A553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Biotechnology,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Thomas Jefferson University,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Philadelphia PA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2016</w:t>
      </w:r>
    </w:p>
    <w:p w14:paraId="047539BA" w14:textId="77777777" w:rsidR="00052CD0" w:rsidRDefault="001A553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Associate of Science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20344A85" w14:textId="77777777" w:rsidR="00052CD0" w:rsidRDefault="001A553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Biology,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Community College of Philadelphia,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Philadelphia PA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2015</w:t>
      </w:r>
    </w:p>
    <w:p w14:paraId="111BA1C4" w14:textId="77777777" w:rsidR="00052CD0" w:rsidRDefault="00052CD0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</w:p>
    <w:sectPr w:rsidR="00052CD0" w:rsidSect="00052CD0">
      <w:pgSz w:w="12240" w:h="15840"/>
      <w:pgMar w:top="1040" w:right="840" w:bottom="10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A676CF71-544B-4FE8-ACE6-CB04458975C6}"/>
    <w:embedBold r:id="rId2" w:fontKey="{99AA3A96-7E40-4AA1-A44D-13F5270C8F8D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EA85F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5AF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4D8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3695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CC8E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3860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12AF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7629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6E06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662F3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3A3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7A8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A8E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6C15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8ABF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4460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9A03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3EB5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AFA2C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3687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522F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A0E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4C2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94E6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F646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EA5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8232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766D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6A35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28DB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9683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589B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C07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1C9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1C7C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8A0C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08871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7AE3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127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98D8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80F5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5ABD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CAFD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3E5D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62C7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19616260">
    <w:abstractNumId w:val="0"/>
  </w:num>
  <w:num w:numId="2" w16cid:durableId="1588079761">
    <w:abstractNumId w:val="1"/>
  </w:num>
  <w:num w:numId="3" w16cid:durableId="367754789">
    <w:abstractNumId w:val="2"/>
  </w:num>
  <w:num w:numId="4" w16cid:durableId="1408847440">
    <w:abstractNumId w:val="3"/>
  </w:num>
  <w:num w:numId="5" w16cid:durableId="257105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TrueTypeFonts/>
  <w:proofState w:spelling="clean" w:grammar="clean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D0"/>
    <w:rsid w:val="00052CD0"/>
    <w:rsid w:val="0015148F"/>
    <w:rsid w:val="00182F9D"/>
    <w:rsid w:val="001A553D"/>
    <w:rsid w:val="001D7D19"/>
    <w:rsid w:val="00244AAE"/>
    <w:rsid w:val="00271859"/>
    <w:rsid w:val="00297308"/>
    <w:rsid w:val="002D62DC"/>
    <w:rsid w:val="003A6711"/>
    <w:rsid w:val="003B3824"/>
    <w:rsid w:val="003C7B2D"/>
    <w:rsid w:val="003D7C3D"/>
    <w:rsid w:val="003E7055"/>
    <w:rsid w:val="00414564"/>
    <w:rsid w:val="0042531E"/>
    <w:rsid w:val="004708F9"/>
    <w:rsid w:val="004F1898"/>
    <w:rsid w:val="005131F0"/>
    <w:rsid w:val="0079712E"/>
    <w:rsid w:val="00974357"/>
    <w:rsid w:val="00977452"/>
    <w:rsid w:val="009D2272"/>
    <w:rsid w:val="00A07CB2"/>
    <w:rsid w:val="00A22629"/>
    <w:rsid w:val="00A96AAE"/>
    <w:rsid w:val="00AC3064"/>
    <w:rsid w:val="00B765B8"/>
    <w:rsid w:val="00BA4CAC"/>
    <w:rsid w:val="00BA67CC"/>
    <w:rsid w:val="00CF0C21"/>
    <w:rsid w:val="00DB62DE"/>
    <w:rsid w:val="00E57D87"/>
    <w:rsid w:val="00E9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B7BE"/>
  <w15:docId w15:val="{863B5BB8-A53E-0643-8795-98A27E32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052CD0"/>
    <w:pPr>
      <w:spacing w:line="320" w:lineRule="atLeast"/>
    </w:pPr>
    <w:rPr>
      <w:color w:val="787878"/>
    </w:rPr>
  </w:style>
  <w:style w:type="paragraph" w:customStyle="1" w:styleId="divdocumentdivname-sec">
    <w:name w:val="div_document_div_name-sec"/>
    <w:basedOn w:val="Normal"/>
    <w:rsid w:val="00052CD0"/>
  </w:style>
  <w:style w:type="paragraph" w:customStyle="1" w:styleId="divdocumentdivparagraph">
    <w:name w:val="div_document_div_paragraph"/>
    <w:basedOn w:val="Normal"/>
    <w:rsid w:val="00052CD0"/>
  </w:style>
  <w:style w:type="paragraph" w:customStyle="1" w:styleId="divname">
    <w:name w:val="div_name"/>
    <w:basedOn w:val="div"/>
    <w:rsid w:val="00052CD0"/>
    <w:pPr>
      <w:spacing w:line="820" w:lineRule="atLeast"/>
    </w:pPr>
    <w:rPr>
      <w:b/>
      <w:bCs/>
      <w:color w:val="333333"/>
      <w:sz w:val="62"/>
      <w:szCs w:val="62"/>
    </w:rPr>
  </w:style>
  <w:style w:type="paragraph" w:customStyle="1" w:styleId="div">
    <w:name w:val="div"/>
    <w:basedOn w:val="Normal"/>
    <w:rsid w:val="00052CD0"/>
  </w:style>
  <w:style w:type="character" w:customStyle="1" w:styleId="span">
    <w:name w:val="span"/>
    <w:basedOn w:val="DefaultParagraphFont"/>
    <w:rsid w:val="00052CD0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rsid w:val="00052CD0"/>
  </w:style>
  <w:style w:type="paragraph" w:customStyle="1" w:styleId="divaddress">
    <w:name w:val="div_address"/>
    <w:basedOn w:val="div"/>
    <w:rsid w:val="00052CD0"/>
    <w:pPr>
      <w:spacing w:line="420" w:lineRule="atLeast"/>
    </w:pPr>
    <w:rPr>
      <w:sz w:val="22"/>
      <w:szCs w:val="22"/>
    </w:rPr>
  </w:style>
  <w:style w:type="character" w:customStyle="1" w:styleId="cntcsptrcntcsptr">
    <w:name w:val="cntcsptr + cntcsptr"/>
    <w:basedOn w:val="DefaultParagraphFont"/>
    <w:rsid w:val="00052CD0"/>
    <w:rPr>
      <w:vanish/>
    </w:rPr>
  </w:style>
  <w:style w:type="paragraph" w:customStyle="1" w:styleId="documentSECTIONCNTCsectionnotbtnlnk">
    <w:name w:val="document_SECTION_CNTC + section_not(.btnlnk)"/>
    <w:basedOn w:val="Normal"/>
    <w:rsid w:val="00052CD0"/>
  </w:style>
  <w:style w:type="paragraph" w:customStyle="1" w:styleId="divdocumentdivheading">
    <w:name w:val="div_document_div_heading"/>
    <w:basedOn w:val="Normal"/>
    <w:rsid w:val="00052CD0"/>
    <w:pPr>
      <w:pBdr>
        <w:top w:val="none" w:sz="0" w:space="7" w:color="auto"/>
        <w:bottom w:val="none" w:sz="0" w:space="7" w:color="auto"/>
      </w:pBdr>
    </w:pPr>
  </w:style>
  <w:style w:type="paragraph" w:customStyle="1" w:styleId="divdocumentdivsectiontitle">
    <w:name w:val="div_document_div_sectiontitle"/>
    <w:basedOn w:val="Normal"/>
    <w:rsid w:val="00052CD0"/>
    <w:rPr>
      <w:color w:val="333333"/>
    </w:rPr>
  </w:style>
  <w:style w:type="paragraph" w:customStyle="1" w:styleId="divdocumentsinglecolumn">
    <w:name w:val="div_document_singlecolumn"/>
    <w:basedOn w:val="Normal"/>
    <w:rsid w:val="00052CD0"/>
  </w:style>
  <w:style w:type="paragraph" w:customStyle="1" w:styleId="p">
    <w:name w:val="p"/>
    <w:basedOn w:val="Normal"/>
    <w:rsid w:val="00052CD0"/>
  </w:style>
  <w:style w:type="paragraph" w:customStyle="1" w:styleId="divdocumentsection">
    <w:name w:val="div_document_section"/>
    <w:basedOn w:val="Normal"/>
    <w:rsid w:val="00052CD0"/>
  </w:style>
  <w:style w:type="paragraph" w:customStyle="1" w:styleId="divdocumentulli">
    <w:name w:val="div_document_ul_li"/>
    <w:basedOn w:val="Normal"/>
    <w:rsid w:val="00052CD0"/>
  </w:style>
  <w:style w:type="character" w:customStyle="1" w:styleId="Strong1">
    <w:name w:val="Strong1"/>
    <w:basedOn w:val="DefaultParagraphFont"/>
    <w:rsid w:val="00052CD0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rsid w:val="00052CD0"/>
    <w:tblPr/>
  </w:style>
  <w:style w:type="character" w:customStyle="1" w:styleId="singlecolumnspanpaddedlinenth-child1">
    <w:name w:val="singlecolumn_span_paddedline_nth-child(1)"/>
    <w:basedOn w:val="DefaultParagraphFont"/>
    <w:rsid w:val="00052CD0"/>
  </w:style>
  <w:style w:type="paragraph" w:customStyle="1" w:styleId="spanpaddedline">
    <w:name w:val="span_paddedline"/>
    <w:basedOn w:val="spanParagraph"/>
    <w:rsid w:val="00052CD0"/>
  </w:style>
  <w:style w:type="paragraph" w:customStyle="1" w:styleId="spanParagraph">
    <w:name w:val="span Paragraph"/>
    <w:basedOn w:val="Normal"/>
    <w:rsid w:val="00052CD0"/>
  </w:style>
  <w:style w:type="character" w:customStyle="1" w:styleId="educsprtreducsprtr">
    <w:name w:val="educsprtr + educsprtr"/>
    <w:basedOn w:val="DefaultParagraphFont"/>
    <w:rsid w:val="00052CD0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 /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Koita Sacko</vt:lpstr>
      <vt:lpstr>Koita Sacko</vt:lpstr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Koita Sacko</dc:title>
  <dc:creator>Koita Sadio Sacko</dc:creator>
  <cp:lastModifiedBy>Koita Sadio Sacko</cp:lastModifiedBy>
  <cp:revision>2</cp:revision>
  <dcterms:created xsi:type="dcterms:W3CDTF">2023-03-22T18:46:00Z</dcterms:created>
  <dcterms:modified xsi:type="dcterms:W3CDTF">2023-03-22T18:46:00Z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600bee0e-1ccf-470b-967f-caa3e9aab2df</vt:lpwstr>
  </property>
  <property fmtid="{D5CDD505-2E9C-101B-9397-08002B2CF9AE}" pid="3" name="x1ye=0">
    <vt:lpwstr>eEwAAB+LCAAAAAAABAAUmkVyw1AQBQ+khZiWYrKYtRNbzHj6OJVFqgKK/TXzXndsFmdRGCdYnuRoVmRpnuMQAUZoihUFHichY820tEb0vNhfarujBD/5gcRG0xbQ2ewe1hemzFh0+GPZeTAKJATLtIaVNWk+4DbrkE903E5/PyS0ai2Ia+Y2tjo3y5pHn6iIEqGpVIMWwUN8v6oszJM1BsDJoN/TGzZvMe8mPKG+f0aV/3LHBB1Foq0kCHyQM2q</vt:lpwstr>
  </property>
  <property fmtid="{D5CDD505-2E9C-101B-9397-08002B2CF9AE}" pid="4" name="x1ye=1">
    <vt:lpwstr>iUDqgw1hPwMd+379o1ItS16ceNGvoQ9qlZ85Me3U8gsw5DILDadhd3uHdOfumZqbr6fqeCFhtOn47+stfDRsCQrurTmg+k6r77ME142cdCB3QVpUrzxwAEIwua9bfoJ1itSwp52+lUkn1XNEJpHfJVq2DWLonKGE40pggMKylodeVMzvasAyktt+1r3XVwW9GdEXaRfJzD4l4UzXrIRXPkjmHHjpmbCBXsX1cbLRNj9vwWFX5/Uwo70mm++4V2w</vt:lpwstr>
  </property>
  <property fmtid="{D5CDD505-2E9C-101B-9397-08002B2CF9AE}" pid="5" name="x1ye=10">
    <vt:lpwstr>HuRNO6TG/zDNJMQYQa7Mv7aD6BXnCUqqcQh1OJXbFa2z59HRdsHezH7WLkJGyWzXk1L18mp7CZ9M2r+Dr51taXEb6fqswAD1A+7xelbMsFVvdc1CxD/EQxqtYDI6VAWznttdWiddfYkVLBkOR7AMHLkAEei0FlPH03FBNbeKuMiSqKq7yRAy1OX/fOtA0mLmJIHlaL18a9ubJMbrbX6t0XcNSuBSEx2w+mLkHeMhWFipqP3qsQDYmhyOCZn2tll</vt:lpwstr>
  </property>
  <property fmtid="{D5CDD505-2E9C-101B-9397-08002B2CF9AE}" pid="6" name="x1ye=11">
    <vt:lpwstr>4++3ASq/CvUYucaScxKEdzU9W1iMoVyLKInI3YTn6MgB15Niv1cuwpUuKo34qzga74ISRRJbS/0pShKBoGttGHD+V2QPxwr/BpVOfkDcsDeD4rfUh1xyRz7YVyD7VrD2T5L8SptKXu8uBNwFe6BLLI+O12yFsT1/bYnZMsYVcOxUToC1yMnHlFBJZVb4vdcwZtv/lhpV/YK+WudpfRghs4tX50nQf2ezf1bpLAXBFXskQxD6sqPSNsC7EtWi4DO</vt:lpwstr>
  </property>
  <property fmtid="{D5CDD505-2E9C-101B-9397-08002B2CF9AE}" pid="7" name="x1ye=12">
    <vt:lpwstr>HaXElB1h7dsVxR8AkHGUNYAMDdhN0OPHvlUak3lRUqaRkZBXdh4tT7tk/VqLDvDVoslxHNH9kYVYEFxkcEi8ha/8j/E4iG8dzv323/NUL7EHrifTyA+dVYFxKhwm1Ds121EingLiKAORgy87q2ggj4rm2hYR1kZgKt05fkI3b2xoP8JmKMHOVyg4iD2IVHRprdE3Pvg2SbVmYfxzz0visx7sVyjiVqT227xi6jcHo43Av5J58L6w4QXXNG/itZm</vt:lpwstr>
  </property>
  <property fmtid="{D5CDD505-2E9C-101B-9397-08002B2CF9AE}" pid="8" name="x1ye=13">
    <vt:lpwstr>YDbAOqjDKJvTSRaxav4Oat5LTYHvZQpDngmiUJKOuYk7anqHlI3fmStvDvGcHDIUgYK1TNhNoCKacf6Yy/sUY4kdiqiZs6df6JCS5vWRtlL9zvI9ItxeKnjvoABr3Y3Wh0HvH5UlvXPTjfVjnJOUrHHTQLlkBGMt1pwVfWVy+HxjlbVd9Qe17buWML5yU5RuBBU/BSMEXCEttRT63oX/NPeVYdhXpKFNJhFqahK8BRBTNzcUpgspNa7u0XRvkhc</vt:lpwstr>
  </property>
  <property fmtid="{D5CDD505-2E9C-101B-9397-08002B2CF9AE}" pid="9" name="x1ye=14">
    <vt:lpwstr>dYt1UKrEEiXtDVj1fF6uyJhE/addHW794Avva1ZKA+tPbYF+/g6IxwetsQbKCgPuPvrBG3tYxG8YdbcneiG6p+Ok7QKPbcJ6ZZTMHmkH/4qsi9bgM0ZstQvFUyo/WPg5vusB5MGfeM8MlyFFQx7pXb1lZTzDpj6d2Ld7m4NoPcz/BRmcYUHsfIMICSEqBzlpTpW2qqNQkJ+KmNLwKi++I6Ah5TblbgDwHl36t8mieCUnxVTdjPfqrhtEJKqwt5a</vt:lpwstr>
  </property>
  <property fmtid="{D5CDD505-2E9C-101B-9397-08002B2CF9AE}" pid="10" name="x1ye=15">
    <vt:lpwstr>EP2mYxxG3QmRijnYkZevFFKlR4sK8ADNbVCYj95t6CCcLJnZ4zWAEenzWds7Xlo/YB59/kiNxdFnTqvAnAjeINCExVIS/yUG3x9bVC4+s+B9AfUOmisF/XaEhiV8GX8YIBauw9DiDhkojrGPVdqVvGPhwDBp+3Q0oSMC7Sy9kTIEFdOfsySbBqnkusbcBOg/4jvT3CpRq6TSFWiRgtXseHjKja9B5UR0Iqslw64igDVKaZ+iVEYN2IGcugsjK4H</vt:lpwstr>
  </property>
  <property fmtid="{D5CDD505-2E9C-101B-9397-08002B2CF9AE}" pid="11" name="x1ye=16">
    <vt:lpwstr>c+Omi9NllNzii95txkR9T0ASIQ/UHEWlLNbgwxh23ad7s4swWza446rm9PwsLCr0YaLxQx/sHC6baYsWhhLFuEopTQMKlcKhqTZnJ6wwdgFEmR7Y3Q9zR5dFfC7zG7e+j6SxQvpfxU4+qTpoJX+msBfFbYunP097rNdImlPUG0e0Rs3oXAXXkMAjWTV95BT6iU5S58CUEx4BWHS+s1CUTzV+5mY0j/7M4+LFioKWsChYXKglyF1Zu/lxF37sVtP</vt:lpwstr>
  </property>
  <property fmtid="{D5CDD505-2E9C-101B-9397-08002B2CF9AE}" pid="12" name="x1ye=17">
    <vt:lpwstr>8kR7pIlFrOdJ11lQz+AVsESCnD70acSWZC8CfL452ceKijmEPiSdvWsfYYNYiYch1tM+K8mE0hpBS+k2y/fkV8vAT7rXz+dIv29Vy96nA97cgwEG8meVxYSA5irE8vFwik1PuQxDgt+8orWyyo/PRwP56vTWN96uMiG5DOZfYEbz1t+1QYc++JuOdI42TVlhMWDuCIsyM4qXveajgGyKcXM9k5vdeJNIBKw3XYmcxHAN3H5K75u0R59rwa6Fi6c</vt:lpwstr>
  </property>
  <property fmtid="{D5CDD505-2E9C-101B-9397-08002B2CF9AE}" pid="13" name="x1ye=18">
    <vt:lpwstr>se+cQjOH7tkz4mXvXQXPi3m/DPXI26/f3WkN5fUL5rNGEG6Ved4jXKD5tUK1MTMChlCl/fKIcKG/k8RrH4Ccs/PKl4d+4nPvVdqGJvTrkAlMpaR5JB0/NVB0i43meOfHIYst1ORdRLf/cLq+yY8bVX4PKh+U2xq+/o0Yt6GY1IDr3XV7PwGyeouT/OX3D0jae3oF53pZaVk7tuauPnoVRF2zYRacbehw0PW2MOgevm0TmDPBaLFmDV0ivHtYBT0</vt:lpwstr>
  </property>
  <property fmtid="{D5CDD505-2E9C-101B-9397-08002B2CF9AE}" pid="14" name="x1ye=19">
    <vt:lpwstr>+TYaydPcsPsUwMdZasQpETIjvKTY09iYWzn68KtYb46Y/m8AEeqeHsxYPqoNj/ynKbunPe5LbRsATMAs0FnK8y7hZn5xY+hHzOFhJ8JsI+Fum3Phj8ZBCMoc3EHqU58BZIamtOWMuyZJwdSWBSjyOIgRqrsANzKBsHEgGlkewssen0rmpJOG3tYPyVNKRugDYmC0uzhDf44D6C/6F3Iz48Fx430ZxdpnWh9ux5nK0uRoNgYeu2zu03hsIubSL+b</vt:lpwstr>
  </property>
  <property fmtid="{D5CDD505-2E9C-101B-9397-08002B2CF9AE}" pid="15" name="x1ye=2">
    <vt:lpwstr>GgMOw3NLMM08iM6bTZyeC0Z7G4U6OLFNzcQOcs9pRn8F5Gg3uMjQ6yjRfBeSxPJUycDAkUM1fx8GU1l/v0CHkYMPH1zEUFvTVnxQUIWt+2qWrLk88NiiB4OoYnhQusR6VSpxvdEPZyNovsiR0o9yqgRmlsFB1WGTDQdi2WJh9jw4ansiTg7bUteaQUwLM39q3Oe9wEUsLsLOBjuaVbTDJwTy9iJRn/EPBlpO8CnWeYmlZR6EUHwlgA6lY639xYR</vt:lpwstr>
  </property>
  <property fmtid="{D5CDD505-2E9C-101B-9397-08002B2CF9AE}" pid="16" name="x1ye=20">
    <vt:lpwstr>4C+j0gaC29rrGgqPgHKmC5UaicAkcTBYqx4HET0e6t7JeKbyJK5lH5jkDzXoAFpJ9bT9OTn9h/3KpsFPiAt9A4Kl1IqeUfHYVlUFxhauD5lYSI5BGTUj+3vXD667X01Wz5fntM6IxhBTvi8kaoPDVZ/E/CwLevXT+PWTPjWZNhEz1wo5Qye8z5SIKkx8LKNLcGgJTCeasFVPhY0aBE+Je5qz3/ne1jiLJolsvjsNXNKTiC8R5qA5l1cQAmmNCCd</vt:lpwstr>
  </property>
  <property fmtid="{D5CDD505-2E9C-101B-9397-08002B2CF9AE}" pid="17" name="x1ye=21">
    <vt:lpwstr>YUUR9JIv/fZM2uhkbf8JGnfJx7meaj4gZKZKwyhhDxp7s8D7p+UiItVNbvc0KocmeLDFPwbo8pLT+a18pjbBfU117E4QqU5nlXJolMYBV0SsCJTSUJf0m5sb/uL+dHvsTT+5tTfW6e/ncDCmj7h69Sti+vpGyfH8BtwtpKOuYOUxr2kcYCD3psqqxBg8L9CWh0VV5NIhgggkKjQDfjuvW6pobOrXXPt0K8bu+YgovltocbPwzEcMdROKZCj85cR</vt:lpwstr>
  </property>
  <property fmtid="{D5CDD505-2E9C-101B-9397-08002B2CF9AE}" pid="18" name="x1ye=22">
    <vt:lpwstr>JnLp/rogeyDFzZintc4YmCevKXXVaITKD8KUF8RlZIA0roXRTHOImbqwQTpAIof0/O8ExRhvxcyVdSiEas8FUkt/hraGXy2YllDdNVS7sD9PyRzoy6g6FQWM2IGO03jPJYmAEdMUzqc8/6B2urEtNc2RfIs1cYVYHTh5nLeDXfIziWfPNQo6OdWPC4CIdEtlPfW2N+BtBcJxFcvT5HKXau3G9lhlD50YEy5ZtrLlsiksF6hLVLK7p/cRZmWikv2</vt:lpwstr>
  </property>
  <property fmtid="{D5CDD505-2E9C-101B-9397-08002B2CF9AE}" pid="19" name="x1ye=23">
    <vt:lpwstr>Dq4a6S0SWIlA3r4dQhBXGIgFQopfrKXrhIImACgCaYjhBRWFAMMgvfJGm5rayjgQOGkPUdWnD7VXNEWBUQG5HNK5KpMN1fE/TY/n5u2gm7u4evXuWJ1RB/5yBocRus7ESn5cbSaW7WS54heTHB/XjVHXYK0YALTzoBU7Ev5LF4OKs1iqKmkfOJjarMFJMfmGwdtz5NUmyAVNU8B9xM4o/xYwmx0Wv1ew8+Aoor/mRoLRIWZuZvdwTdq/hba7d4e</vt:lpwstr>
  </property>
  <property fmtid="{D5CDD505-2E9C-101B-9397-08002B2CF9AE}" pid="20" name="x1ye=24">
    <vt:lpwstr>BYGpo3PGtNdTPu9PBiQ57GE65YGHoFtPMTmbbut12TTVtGpfmzXHMm+Or8fukaZzQr0MFhGAEATcfRUB1szmGhx4vMudy9XZP1n8IQQHQmEnwxszBOxlvqUvuJy5YlO18gdBCGO8/x7LKd1zdP4OmqGz8/pNhrx/ljKfJ2DotJ8Y502N/kBPhcdVbhkwPkZhutfv6Ggy5oLnxEVGS3jpVxvcz3LNjvqOstiGoFyzxvhFVXuLv7QzEUzyTHteexa</vt:lpwstr>
  </property>
  <property fmtid="{D5CDD505-2E9C-101B-9397-08002B2CF9AE}" pid="21" name="x1ye=25">
    <vt:lpwstr>T4vFMm6kOYUpe77BtH9JdJ9f9EFBHVCQsrIzXwKeLddaLh3UWcZHC2/N0/sQst+ihG8kPu72lakqC55SPbMB4kNQ/VOeMR98+H+b3a/FOxNUjSQ/QPezIrrAVk3MELb86J6QiuSDR/joAFEX5DQbMmPm38KNV4BX8xSf1ZtnzXrUlGuDc4m4vLWIbbkBPcZGb7xX4C3oSH5f+AVLwWcDES40I4zPEcZyf5gA6e2UJRFFhSJLqrCjYNN8W/T9v2e</vt:lpwstr>
  </property>
  <property fmtid="{D5CDD505-2E9C-101B-9397-08002B2CF9AE}" pid="22" name="x1ye=26">
    <vt:lpwstr>dUH/RpgWM9MqbIveIc6h/zRV+hrbs+sH+2Iy0ryZ0Dcy11/CLAfPnBZ+QD4m4Q2RULl1sgT/D42OJ8anaOfOKhNhYQpE0CeXFVUS8k8df2cPBmbeqoGtWZue8tZPRjXSyVfVIeki2r9o0ZreYyLqog4ewwJhLwhoU+uK8KOfZ0tyG1umwg8+21VtmY+7yu3x7vOHEbopwfuORjGns3gCSh7Z9aWoOPtVmt2+mlOS316r0i+spE0skxCQBFbdPYM</vt:lpwstr>
  </property>
  <property fmtid="{D5CDD505-2E9C-101B-9397-08002B2CF9AE}" pid="23" name="x1ye=27">
    <vt:lpwstr>GJtYT5vSvN1ggbWKNXxzYicC61HpQ7Fc6LzUNxShfOGgPSUEo/ar82Y0rYYZlYek4gQZao6VHjr3foNljzBb8l2z5YFlJTx7ygJuAUov3q/1+VqEitEN44HMY+tIFj4oisFE+vQWXyX2+vMuZIX4l+cim2IWcDaNj8l8SKM/REhU7dMUWjG25+Dsa6xi/ScqVW0JZZRDeC2JSQL4qt3MsL2IaHH+sd7pzE+c/qKKhiflVWWWK+/Yg5rUuatokhv</vt:lpwstr>
  </property>
  <property fmtid="{D5CDD505-2E9C-101B-9397-08002B2CF9AE}" pid="24" name="x1ye=28">
    <vt:lpwstr>c8pjQ9SvWlOssTMaqpYMtDe02dJq+J0DQJ8H4lSFfxWRlXjE5GwN1nGCSmOCJ6iRY2JDlYazhFy5dmk30mTqwNcjnNE+DUZM+xncpFPbLYUd1+B6OL6WvUmkGwcnw/tKa7215EEAIdOVhYeAKCNGWHmtWt/z8rdfan2kS5PPfhKB1otOjGxZPj4bsMKjUuFC5RQwDSPIY4s0FmbI9TzzOVtxvn7fNdvxuV/ddbjCZp3fruaLPl6k5rKDmLeaKEV</vt:lpwstr>
  </property>
  <property fmtid="{D5CDD505-2E9C-101B-9397-08002B2CF9AE}" pid="25" name="x1ye=29">
    <vt:lpwstr>67nYhoZkzkkzsR1QWzKCvcpDRsvxBk8cI5BZsIU84u/C5wbG1ION81G+Ut2/FErOtSnQsF/UjcT+N0H8yIVcfdPwaiClqkZJMryCh7n5KX5uISCPG3chrZY4jmUjYOaUlxqM3rY8Aecmc/lI5wLFy/OTu5h2HfQEQ/KGC/XUMWZNZ+NPNUKsp6cd7Hm7jO8Qhfv4ifdOz4jn6C+TMQ992hLu8aw+6dLimoZO6/Lueg6vwKTPvmh8jUgd7fGnh7Q</vt:lpwstr>
  </property>
  <property fmtid="{D5CDD505-2E9C-101B-9397-08002B2CF9AE}" pid="26" name="x1ye=3">
    <vt:lpwstr>clmDgdbI9FTjpYGsxp6sWBloNb0YVh9pa1ZglbAozZAzSVP6OoVXOyEhPwNC4RaSGOPdIzrNoYzQftm3HeHTwnuXS+5DlNDsg6vnVkwqs7vpKKv9dRhy953p+GY+MLq2jlj/q0mp1lcMII2xuU1rSVtV4KSVRJNqVA7FwdTKEYOZ4RUF0GkgIEdeYiRB95ZrPJZzqHKQ/Ej6gVMtAknCo+1SOC1dsjW9gswMDlV9S34TUFebuTFLJre72eZkxmE</vt:lpwstr>
  </property>
  <property fmtid="{D5CDD505-2E9C-101B-9397-08002B2CF9AE}" pid="27" name="x1ye=30">
    <vt:lpwstr>H6AJGXicrrWW3vq1I4+IT//yJ3mBNpmCsy2V3PuMz6mp5VdFf5u4PQ59sE5dE75vXjQU8Nvl4iKH6HKj/bQNSnprGCQGF9Nc3Pi3fxN8wSFmsNqOCOZ8cnFkCbb6892L1Euftx19PTkurmjdfM7rUsYHi10RyRKWIbK1fLoqX8zBsosLZmEJPFrr/PB/r9+LTUlDokxGwxLIeTBmv+GXrLdxeAku2izbaa1abp8GfRmvt9JOyNHq+Csu7MMC2uj</vt:lpwstr>
  </property>
  <property fmtid="{D5CDD505-2E9C-101B-9397-08002B2CF9AE}" pid="28" name="x1ye=31">
    <vt:lpwstr>aqyDl+cBskbGPainPFW4M+T/9Js0WnUbFCn6WGI3kxrbJtYAk7hiiVr+4qdOwN7+ImpCFtWlLWJIkRO3aE3vLLrY/bbH2BYOTkBiCYaVD3OQqtSWK6imfzQ0xdwrT6b3PAmEg1c0mP+XSalaJJKy/BDGoZqV8T3SYdzK2LhfYhA7qBPlXlcs3QgAE9fYzEpoqAkctJaxzq56CvbP2iTijtIwiQ/sxsHThJuHAIYNA+/lgLpK2zxRAgYI0WNJfBD</vt:lpwstr>
  </property>
  <property fmtid="{D5CDD505-2E9C-101B-9397-08002B2CF9AE}" pid="29" name="x1ye=32">
    <vt:lpwstr>l7AJ90H+FQH3yK2WWgb5GYknXi7ow1bU5yuq9yzJDWr7MF6eQRQeeIVOX2mq0MAjcqb4jpar5u7MTQR/CIcnQLGj8RrQ1LV5jzBgxWrzs0Cz7indmvDPSf+YaADVnW0lKpx+kC98OVw9KPfH//2S8B4K8bgLABN96en3ReQT5Hh1lvwbPj39dd9NP7XJZnYgmaxUlYzr21XTL4Ws5jasHIyUU+MKrdAtaKlO9RurVhnVY9cV3nD1iMHn0yG99CV</vt:lpwstr>
  </property>
  <property fmtid="{D5CDD505-2E9C-101B-9397-08002B2CF9AE}" pid="30" name="x1ye=33">
    <vt:lpwstr>Td04vpqioar1JAQXBifgYMpOdu+DsHUjmyCSy2GagEj349SennfJIgYyyU05vmCCghtA3yTjUoS88HNdheIGh4FIOet+gGDRfKYmQG/3yIOGndVhVZX4q+v4StHTC5FXWA2zM6lZc8u0UED9TzErmhshYSdIldYJwJSul3xPR1WurftRGDvCIqdldoQhxJQzYau+7aTBQJnmmkzcLBFeBhFElZfupLR0l/FjOcbE1KNmS986t7G8xDD0JNifyDj</vt:lpwstr>
  </property>
  <property fmtid="{D5CDD505-2E9C-101B-9397-08002B2CF9AE}" pid="31" name="x1ye=34">
    <vt:lpwstr>/+k9iQLBon5Nk/O3zvZKbunxzG79yJev1joSejEtVEv7kO6BzLSPpWPjHqeMfv0WIbIi2+vX6i80tphcse2rz1jIzeEkDrEfwp+MNduyp0Zr1hzeVrYicrmtiRjxRNrK4ZCXkB3lPiAvY+iHuZWL24H2Qyn++PVmcoBHke+5KfwUDHdKqw8zTwPFX1gHxewBG0T3MuFsK9TXWHpBr3JIIRAAdIjDJBZnEofKjHGGf3JuzSKZr3zIFrrBEIxBg5u</vt:lpwstr>
  </property>
  <property fmtid="{D5CDD505-2E9C-101B-9397-08002B2CF9AE}" pid="32" name="x1ye=35">
    <vt:lpwstr>XU3kSzlrXnkMKhFxDIM/fgxBhiUhAFRdjjGRngKfwMhZYWh14ZOfTml2n5KePy/6r8ZMGzGHUgHZqeJEgdQQJMe/bZhSSrZZX213oW59fFbyKb7TSuDGw2yNdoDSSNezIXWJE2ls8ktYE9xqr0r6FxWBJ20E9exl4w/4H2gcts8eBmI5Uy8gQXzOsgyYXqGGfM0HwukZQjR2VI1cQazEXh/acvtepeCg9IEoMBmSlyQkGOtf+UrCXOAoUTNB+W+</vt:lpwstr>
  </property>
  <property fmtid="{D5CDD505-2E9C-101B-9397-08002B2CF9AE}" pid="33" name="x1ye=36">
    <vt:lpwstr>7C/Ca4n0U6Q2T8ToprnIVmwPGYwEJ0sL1As/q2QXlTEv+FNuO0f6nftMdVIhQhddBOQklMPWpDGrAVjeAjEpH+m0pJ/v5NXw2nsKt99PASwoNoQVAzUCO43WMccWzhltcVYFTu2qZybVqfE8dSLMeXcrpTTQnrywYip9/Hj3IdtEVuqE8Vsu68FrWuAjBtCwfrPGWeaukpgFHz/zHBoLHmr2tDxmOcorHrj66plQJWXvQX4xuPPHFmAMP2VGh4N</vt:lpwstr>
  </property>
  <property fmtid="{D5CDD505-2E9C-101B-9397-08002B2CF9AE}" pid="34" name="x1ye=37">
    <vt:lpwstr>zU3Ey1gl4UXhnTCdZKl++MejQz9tu2d3ImKJLHQw6OOMgcJWcP6LodcOzb7NJyw8bEe/rXNDzU5umQkdhO4U1CSeEsrX9TQxHHPKEFtgmeJyKHuPmo9XKTNd4cuSkLVM4Y/v9BdnnggTpBNl5xNU5rgBoYLdqXLGBkwrD8FvYBQ8mTjhOiEEP3uJzV6uL9ZOKCDh9TCxl5vvqbxr7ogsY7ZDfv3wg3lARd6emoy8UW9/nxFS7X3aVo2Kh8GhI2k</vt:lpwstr>
  </property>
  <property fmtid="{D5CDD505-2E9C-101B-9397-08002B2CF9AE}" pid="35" name="x1ye=38">
    <vt:lpwstr>22XcylL1tte38D3v3UpQGF0tF2emhaaFZU2Cs0AbYXWwhCxPgSYAvYl4QKlmnhEFNhYos4zXfjfe7GdgY4hg8vtPa9KL95GeZ8uj3yN9gBvDlT94Lls8C3y/5oXCnm55vPES2VmW7Y+m/9MdoQbLdRdZUt9UIh4b6uTuPui6kyaqOkDL8ZxlUF0ydondYHeZqnuFrugl9vcHNONijzbbuB4TdNqyXzGCJ6iBRq19G57slfH9byUqGnXFZ2mn2U4</vt:lpwstr>
  </property>
  <property fmtid="{D5CDD505-2E9C-101B-9397-08002B2CF9AE}" pid="36" name="x1ye=39">
    <vt:lpwstr>xKLS1Ky52a187BDBMYCuk0g/ALA3mugz1n3s6RRCmkEFpBZex00j/r8zA5xWmq39GwDpnVzzYLnysfTsXzhdppzYKSmN3jsjQ9xLNJBoNX33XmxJ8T1ZXlqTovfn246iz7NZFhCkJkX+3Irfc4AJ0TE9nNDj0Qu/udLQQvNj6IH0lEthT/6EfDxq/7ixdihyWcUMPAcUMedVirEAw4dPAAGA7MsrAKkT5XCjibSgb1pxhBwpwwTXwEsKin/lOx1</vt:lpwstr>
  </property>
  <property fmtid="{D5CDD505-2E9C-101B-9397-08002B2CF9AE}" pid="37" name="x1ye=4">
    <vt:lpwstr>G/GjwKZRSlPU6nhLQR38rGvui5bImYm94jJMAGM9XjCKv2K00dXGEPWgMU5RylYQwnppIWYkUIDc1qT+Palps0sQzTZFQSwIGaUgg8g2ra41mYZvBPr3xe+Vs6vuGdbbfRwGGuLz1aFuA+c+BpHvxTno+sn4YeQYIaQFW8iorZCVc12gd+IE2Jn15AM6A8hGkbsbQ80T2qOjSX3HOLprhEn9To3SWW8S3lxhQu4Dq4Yd+O079ravaeurjY1AM9t</vt:lpwstr>
  </property>
  <property fmtid="{D5CDD505-2E9C-101B-9397-08002B2CF9AE}" pid="38" name="x1ye=40">
    <vt:lpwstr>waxmGw3Xx9NutLRdg3R2C6pMF1M9z+lC/syJ1kowK6ZUpTbpS1k8yZsfoJPdsIKlKzKe+hrTPTq1CjwYOFaFrepiyIG4o1EWuNxNzQFLfxV/d408OaOT1BUq2eJEPJpwImycufDDvljeW5gdwOw3P6JfSGI0jTHaaWAhCtpb2QnGJZg+j6NOQou3+9hYs67T/b3F+Ah2bCsh7bVVELEKyqPVBxAS2UFOBzIVf2Fj/yLoxXnzw8vB1HZSTLo+lLu</vt:lpwstr>
  </property>
  <property fmtid="{D5CDD505-2E9C-101B-9397-08002B2CF9AE}" pid="39" name="x1ye=41">
    <vt:lpwstr>IYiz5p/LVxshGbCxbf5fWa1MlszQDf3oUO/iKEDLeZXBMaLQ2hMythhUmW+3lpoApVxoUG/Oz4UQB6UkhQBX36ohSBgRCgtsPzgunrB9Xx29TY8Av8cOpZRJERbAv6Ogs8PnKS9dbe5f7jbMCsv9bih5vwfBL2V9GEVve0aeKaBwFBReU777KbEz8Ik8ArC6JOWkcFiJzcC7Bl+oTQSwNtA87RLj2Zi8uFXcpZdsfgPNlLkR7hOo/zss3PeRbmv</vt:lpwstr>
  </property>
  <property fmtid="{D5CDD505-2E9C-101B-9397-08002B2CF9AE}" pid="40" name="x1ye=42">
    <vt:lpwstr>Bhr6B1MdpmAuNbV3lGxlI7x/gBAdw7l3BA8b0zlLk1+wUYf0z45xLY6ngN632++tMzv9Nr6hBbDrHQz7cNBJZydh247758rq3IdUQqmyHpOqisOBWs0RCNNlrjnV08kEMkNJD3D+uKWBeoMXA8fuI5Gp/RSNytofiy7n8/NoWNjbkMkjzdim+SIcgV//t6Bqb8HnNk08cvIrEa7mMuxX02kt8+BR2XlsvTNUmTiFthnHJS9Kv6sGljflofSrsUY</vt:lpwstr>
  </property>
  <property fmtid="{D5CDD505-2E9C-101B-9397-08002B2CF9AE}" pid="41" name="x1ye=43">
    <vt:lpwstr>zLZFl6v1N6NXJvKsT+GUZRIIbvKewA2BgXrqtgzXZvLYCpL4cFvif0uM+qtQQxkUHRK3pidmTs9ZjPWNsH+rI5RiQ+EcM98pbY2J2QULtq+2UljlPe8S4OR+yuPdZGAso8a10PuQ4EvRNkEgUvy063ZuwNo/bH3clkx01N84RDxP+ZjwWSfBu+8iaCx5ZHx7lisaziUZthTi6HnCoZnetUtbkBfzJ6JRoK/0Yh1UKvy3tS7qhC0as59KyDlx6fY</vt:lpwstr>
  </property>
  <property fmtid="{D5CDD505-2E9C-101B-9397-08002B2CF9AE}" pid="42" name="x1ye=44">
    <vt:lpwstr>IHYt08ciyyprUgdai46CDqD08xJMd3TS0YDgotk+SCmy4oHNElgk25AG9sGCoNf97GP6BfE9bh73EjxGpa0VdC52wDlBtvopXGyy39HENlUlhNrAtg6Jsm+B18kg503ypd+3GeM3vGYh5D7xAuhe7ftV6XqGEepOAan60BiBtj00yZ4fYgO+rKz9WDZNuzNGuIMBZoPd+O0QHfMtzksPklzmlXLdhqcXHxhHMFz1MSlxD7WQhA6LYBhp4UBzrUc</vt:lpwstr>
  </property>
  <property fmtid="{D5CDD505-2E9C-101B-9397-08002B2CF9AE}" pid="43" name="x1ye=45">
    <vt:lpwstr>YcNrLa/Ik6Vp0zm171vl0242/gEySqzEkdY3PvRacBtPK6Wr1wVRCRMNXZwL+EaQb9mE4XvAXoFtbeX7V0N1Pk7+ww3J5WSWeWwZWioygVQMNgJcyyCTNzd5ExNAeQMuVlT0QKEzvilcVA2Oplu28PkaJPn+tbDZT+vu5BnrvEpZ2/fbE9KYPgeNxfGj+4nnODV9GOFO+PgCz/YhcNk3vAg5O94rctVm3a3KXmct1v7vp/NQUKcZIxluDvLoVMJ</vt:lpwstr>
  </property>
  <property fmtid="{D5CDD505-2E9C-101B-9397-08002B2CF9AE}" pid="44" name="x1ye=46">
    <vt:lpwstr>UJ7xfb3eqfrXILc1SPhbkewrKgHhW9w2PZ4hItSOtvTrmiF50VOXqGxU/FW/z48eZWQdVC2n1MP1h60h486uehOdzr0HsctgFmEY7Y3RmipbGMEGpwr9YORfTYFcSdxbLwInTn+eb+0ezHjZdFqLaO13SP52GePxthQ2wlk2diQD4SDg66XUiN/L09CPgVZmF69IKAhY/Tfk8HD5qq1bpRLUlkUxEXyZI5l4wREpMFxrnTVwpDhXgDC/soFaLJ2</vt:lpwstr>
  </property>
  <property fmtid="{D5CDD505-2E9C-101B-9397-08002B2CF9AE}" pid="45" name="x1ye=47">
    <vt:lpwstr>319yrQQ3cgPcat3JjSs9pjv9sqiRmYsqh0CK3gAzCR+MHYLSlEUvE3vw8y8SMC2tkPQP8sNO0Xcf8WP7t+zrsgGG9PWODxjVt1REJjcjlsWoXeV6BrjzOpVcvdbxZ02uGPWPGBLB8vbGK55i0a47ZpZXmgnPp4VLaMi4wXPRLXlbJHL8LgmzUjeK6lWn+y9WlBQ46XMs2oqkFb9r9wQ+pt2bXuB5IyOfMkD7rAOKP1w6Y/n0HWHdJYcAwWe8NLH</vt:lpwstr>
  </property>
  <property fmtid="{D5CDD505-2E9C-101B-9397-08002B2CF9AE}" pid="46" name="x1ye=48">
    <vt:lpwstr>v0BuehMFH3z0mdmS45WhzV4ptkbS1j1vWmrZj391CQzZRqL2IRPQr7nl3Gz1HzJGcHoLYIS6ZEZZFjLgxzxNMMKpg2+qP+xNoM9qB1RKZ78PiYhwtjRbjmeh77J+VBBdmsrbkmPLqQfPeezik+Ah7hODiINlnTgv5pUyke2EIVoMZ4B5Pk2hApAMeV8CE+i9eHmhaW5+8YRFPnBPMlTNzFOJJqcfPPu+sCLr1trsQpRJIdeyjT/T6aGn2vxczwf</vt:lpwstr>
  </property>
  <property fmtid="{D5CDD505-2E9C-101B-9397-08002B2CF9AE}" pid="47" name="x1ye=49">
    <vt:lpwstr>vQmMmzimw+UbIblMiWik/adRvJgnhvAUXZV+TxfKVb+IkseBjca2PhCaF0R1GGIXmTeuvmWvH0X5XjcnWN24FitfdN84WMM0JLC+ZkhGFDfLIEDaCAO/+Z4oq115Hf4SnAheK/pLnRgMDkl+Lar0H0UH9e4nHKdFCv5NQoUUOLnS/sAtSRpItMdy4bnsudD5XBdfj66BX8s65U+zlKnIZjbKJ3QlweLTtPOb5aZBoPXNgtnUZRfVdiTa48dc9Qv</vt:lpwstr>
  </property>
  <property fmtid="{D5CDD505-2E9C-101B-9397-08002B2CF9AE}" pid="48" name="x1ye=5">
    <vt:lpwstr>RTwguEVBUtFFNK8jV7UCQlZ3ShVrR2TC+3fsYYHrURrg2kJKLkkoZNeoL8G6bDohKu6mkQLQFWrWYp8D1OU3C3AG6q8ncW+nfjIZgR4uY/JXlrGk9ppZBOVFQOOgZidHcYKeUOhn4CWvSzfrdDntoylKbb3trPpUwfuWjV9XjDoHEa5KQbLSU7yPgTGdISWoJBqP4yHzEaTzo9fhsSh3mBZERqWY1e46Xx5v9mL06QWA56wXmk3hHB2kEWkKdGG</vt:lpwstr>
  </property>
  <property fmtid="{D5CDD505-2E9C-101B-9397-08002B2CF9AE}" pid="49" name="x1ye=50">
    <vt:lpwstr>2B6hNcmk1uO48/YeIHY112Lcmvxd9aZYBOdKgi16rDJ1E1AQXgJ/6uba0/SGnyL+9t3n3W038uSF9grwSEGerttUOhTZwONPkdSq1DKDa1x8GcRGobo2+69iHIXPeIvHzhW+YmlxaE0ZBUAX3YkyFOu6T26s0CplrNHwpTwfTq8xtS6DwymcA/HxI0IhrgULhUNHP1Evx0NU+4ukulN8ncbC47FJWhckZiCC12DmavvURSDwMseKxaknXD4ASiA</vt:lpwstr>
  </property>
  <property fmtid="{D5CDD505-2E9C-101B-9397-08002B2CF9AE}" pid="50" name="x1ye=51">
    <vt:lpwstr>lvc4KV7xEzBfCg+3RRhPh0XUD6SiIQLkudrw1sDk/f2rvH1ycxVh4BpRMnauZ5pfPQ6UrFb8KaXyIGWctwajCqAat5wfTLiZNO4Rp/6vjvaw9TYcVG+Jfcs/5IFXme6qUvbz0u+DWywwjRk3UCg8YHczGUyl8NttfbYT0nzN3Dox2H9IsZ5WNYX5amGeG8k5FDK5/mhfDcqMZbotNyrLPCIu9haQ6a6Mtj7YKt+zR322b12Tnq+TEqFFIcbXzK3</vt:lpwstr>
  </property>
  <property fmtid="{D5CDD505-2E9C-101B-9397-08002B2CF9AE}" pid="51" name="x1ye=52">
    <vt:lpwstr>pDhR9CiNp6adQM1CjvNB3DzkXCUsJhpREI+XWUcMoCDj3K4BCau1q1/7RVoIm7Nht4qlfBGIAcL28QIxYEqHHCtpS+oU8kBitm1Hr1eO+YSyAVweiuSyHiVfBk28Mvedb5s9O5lHH7RCcTFzP1NYgL/9b7/VBDPi3ZkPSOeYEGBv1UxQj8HicgsFrc9SeSTLMCA2ZIaFhw9UEhfyz7NoMEvNWBTQp20Uvu6ModjE+Iu24Aw6ILoGRAQzKoVo9bH</vt:lpwstr>
  </property>
  <property fmtid="{D5CDD505-2E9C-101B-9397-08002B2CF9AE}" pid="52" name="x1ye=53">
    <vt:lpwstr>HIoPP/P/7DXBNv8rkDYa+05YnfAECS0EYFUU1Zd+UidXDJuHFbhoW9/WLxTST+ulLkV/kxqhSGXymXxT/DrOU6H2vCsAqY5EnF1HaiYDVYgt7dQoGB3YXAoTtCuVibVrU9Z//FbWWIf1v1gNvxXN/Knj5GVHZ5H7PHIF4jWSm11lj9RaAAGcoATNI3xhisasI9yMHAYxs+e5d6y+jq8sg61jTCbSh9E/7PVjilBY/SDsU+ExfNPZUk7KvqQEODA</vt:lpwstr>
  </property>
  <property fmtid="{D5CDD505-2E9C-101B-9397-08002B2CF9AE}" pid="53" name="x1ye=54">
    <vt:lpwstr>X2o4kMsaGWQtAmSI8dAMW87txIzF6RQIUR06a/QmcNNNk8fJAhfLm+ZMrDx/N09HreAgflbPs6CKyvmCusm/ZNMQzCMTN0vOddCRDLzC57TPE2PP79torO5JK1IAXak1ByoNitjHBqTUj5vb61pBnTrg9T9YkkjxYyyCQmXBZUV1N+q4TbwCc0WgRYOm/QwaU0I90Y7qQPK32Hg4xjdaMKYRbLemrikghtoGtbMRysEFA8U/x7YL7fKB5jZWC5n</vt:lpwstr>
  </property>
  <property fmtid="{D5CDD505-2E9C-101B-9397-08002B2CF9AE}" pid="54" name="x1ye=55">
    <vt:lpwstr>h5jim81Md9XGMlp2jCsmwbvWHCWTYZdgDM8dWrtqEO8l2FPVWhEtXNisfnY+VVhH2SEfxiL6IbFq4XlZQmgca0wuPhjM5Fx6VhIigRIyAbZuoLh6/u8qR7VbZXkOvsIzsqRNkQSFX0ZSJbNkYFHDIzVPZsXgkN+jVXr4sllJHdTvnZEBe3u1jtmqUqjKX3zznS/U2onGXcV5SbOgWBx40xYQuCKMcbAouUZ5Isnlkmiw5Sc0IHueWvTBhGoPPNm</vt:lpwstr>
  </property>
  <property fmtid="{D5CDD505-2E9C-101B-9397-08002B2CF9AE}" pid="55" name="x1ye=56">
    <vt:lpwstr>oJN1r/UdQZbhFvLbGkJiZ/l+rU8SQt1PrRqL2RFI2cv4SyRYULisUVc/y4dTvBR62bQoW9Vx1mler2tcWKsgn7JRh9wiBGxD/zhmVWPNH7UQ3aFh0f7trjO1L8oLKIruSFj3eh6VcL/17Xzq1BdEHujHe08Y8sEsfEoQIbxDZJnGKqYPXXGbRkvOsae5akUzkYH5x6ey2po/DPS5/JYm5rSP0l0KmaJ68RGsm8zUhMm/LoA2+mE9kfCTWVZ5q5b</vt:lpwstr>
  </property>
  <property fmtid="{D5CDD505-2E9C-101B-9397-08002B2CF9AE}" pid="56" name="x1ye=57">
    <vt:lpwstr>WIva5YW72Hkiw2R3XHarrOFXDVFFP8lAs8Wmq7Zf+yJr0xsqSA3smGY6P2BWzFJ8rWyUP3e1fJ8rQfZLhJcVUCC9jy5qyVQH4b4ofpoXJic3bjEVixfXQEJSK8RSeu64ri2Z/1dUokhzhSFcn2GgXLacH9ava+PZCH7UTvpjHIrs8rcDWjPACHFweRvHJrth2n+DveH7coIu9lx7UrtNpQMMGF+l7UNk23Yf0Hb/Cok+PvduEQWjsBjtjgtbvt8</vt:lpwstr>
  </property>
  <property fmtid="{D5CDD505-2E9C-101B-9397-08002B2CF9AE}" pid="57" name="x1ye=58">
    <vt:lpwstr>tnr2L6vG3vhqjmsNwd7I2xXguADXL8/mplPWfh6SpBR/afqDjWeHGCSWGpBVNn44p2+VTvDrDlgxjuvNRm/Pb1+CEq2pC65PoUxXEEmZaXcNdqCPxyhiPS15kN3NUdvfSDfAlNv+T9cnXBc1Cr7T/TjqdZHpQ0vx5ejHWSW3nhexQiED5FobKmGig/4dqMI0Wsc3n3AQtz8/h1a+C6AIz5k0FyHujz+4ubupjWJAsBJSegRr3zABQ9j7NSG7XiB</vt:lpwstr>
  </property>
  <property fmtid="{D5CDD505-2E9C-101B-9397-08002B2CF9AE}" pid="58" name="x1ye=59">
    <vt:lpwstr>buXTh28+ldkvefTk7h3D9L9zSf6885z71mzNX3Ar4Y3evTmhBFM1I58lycSDIxLJK755S0Ii4f9xN/l4H3QOTzL4BcoW1J2dFDndxoBBSJly8W2wkoI9WEkTnFTJjPgvJXJuFDN+sfEYqgnP3M1xrXn8fmW6KYn486BetgCIxBIbXvjrqNpMBXlBjwxvq+cL84v8kDH+pw/+qJfetVRgEm8ZmNMIOfrmMkwmF8d5458YvKAe7I5cUcOssGO0xXi</vt:lpwstr>
  </property>
  <property fmtid="{D5CDD505-2E9C-101B-9397-08002B2CF9AE}" pid="59" name="x1ye=6">
    <vt:lpwstr>wJcbW0iSgIsGNKsPndsJj+XIr6aDv6rU/fxYeo2fhW7thJ2bRoPEWjRi70S8ysuwnnvGZ+Q2AA+s27qgtAu0+X8sq3L4YKp8m0drekDc0uaDjus9pn1Busn1jcGMrUtTCCNgILxEj5c5Br97bsmBdYWGMTTn2ctx9LOIFuGFeGzfKN1RMdoTgc/kBJ87S95Mt/yluerUKB4fOsdWTSbtei1HUbzlEdV2GCy7O6EVY6D2LG7D5S4+VK7AKIXbWOS</vt:lpwstr>
  </property>
  <property fmtid="{D5CDD505-2E9C-101B-9397-08002B2CF9AE}" pid="60" name="x1ye=60">
    <vt:lpwstr>Rzpe2FSlrlcJa/g9sqr+BR4fFhcztcLdWKl3k8n4vSSO2q7nSvFYef1UencdTi+a1dHG/L7PT3pAHF1uvhezXur0lcGojs1CeDgda5WC56mK+SJJ/uoYfW2+Iuyd3tA5tBuLxa9fKXJ+PYiVAoIzdzFtnxhqU9ZPNh76fseFRH3wx83bMH6GAP+hGugCT+Dg2DcMoSgSeM6tyj6PxG91gPFkW9f5g4EeXK+G9ju6vajSZtZuIg0E8qGp67UJ+QJ</vt:lpwstr>
  </property>
  <property fmtid="{D5CDD505-2E9C-101B-9397-08002B2CF9AE}" pid="61" name="x1ye=61">
    <vt:lpwstr>+vbHrxmjCwqBIQaxfAlXvUCG/QFUW0WcFBFr7PamviJwkSOhJaJKX2VrQkrs1X7ooPXlKLJcxguU2kKOh2tpX3VaYfX60XiaMlHcC/arE2YaMKKM2dK00hnzSRuYKjkCsKm7Da0f6ONKodwlF3yzphDmM4bronEsZWLbLsCMXpSvZB9jaB82Nwa4jR1EQIiS6HiHPaAq5efhFq68RbPysqbo8yS1yvQhaMlm4lByUPSgKqZkLEDG9rumx0MeZjv</vt:lpwstr>
  </property>
  <property fmtid="{D5CDD505-2E9C-101B-9397-08002B2CF9AE}" pid="62" name="x1ye=62">
    <vt:lpwstr>KiOvIFRYrORvAD0l1/J8hVYiY9kruEgv7/+0z1dTNym+SouspFcZFtIDB4KWHNdn3Qj7UmF6rAoDrga26DzVHlpzB3CUv4L+lIv8W3x1ofdLgLzUTsw/v7vBNBT5wRPCfYua/mVWuCKVLvNORDYb4jxoq3RD+CfOrRluTMd6c9fBFa1tbKBcwxcJBI/CGJwhBziY/akZL6EFp8YX3AT+X/EisaRV0k10j7Lfyq8enHvsypMqpn8RgKGE3Kr+bi+</vt:lpwstr>
  </property>
  <property fmtid="{D5CDD505-2E9C-101B-9397-08002B2CF9AE}" pid="63" name="x1ye=63">
    <vt:lpwstr>Ea1x8vrKZS5Z24G/b6m0lgbMgkukaj/L/c6jYlK/YeIp7ZyeGS8WtxrQTvVbXNxPmRufu9SfcsNRJxVHZrWSVCXygz/84VcVI+4bGyrfRUyhbIUq7bhawv92wgLyUtEgV+WaovsWhmz4awf5lJ0TXFfIgJgAjfaR9l4uS3GMnB0b7OOb1P2kY5/N2fPSv+6eWhGFir/fOgZgR2jurfpeWtd9iMdUyotGfcCohjkSjNQzR/jcl9/UkUhbF85S8LS</vt:lpwstr>
  </property>
  <property fmtid="{D5CDD505-2E9C-101B-9397-08002B2CF9AE}" pid="64" name="x1ye=64">
    <vt:lpwstr>KBJF3/3Td4aS4MjE8MKVbQwag4yL235uvOCPSCZPGjM48j52gerD6+z4lfkaDvPd2Qy8dVhxKY0Qt1aSnGTWeivvoEA0pzmZmi/tDvNod38RaTUkXD8dJso7xW+lJ2tkd8wWrEPVIpLdMqFcHGTWbU6gPkME03WRlSyDKHROGy3YsU1H7VdC7g4MGulMPfVmS2TVwgjvxVHHgfaNXVshOiRX1TfTqsVDUgf9Ps0no62vwMvCBRovCbp3VI6chwv</vt:lpwstr>
  </property>
  <property fmtid="{D5CDD505-2E9C-101B-9397-08002B2CF9AE}" pid="65" name="x1ye=65">
    <vt:lpwstr>xDz+SK5651YYwW8XY/N2KNvG08SIB4ej3qYt+d64rgW8XV/Z+RwBYZbPhVzzZ2hUYzxPVkrTvoZHLP+NocMvhf7zsLNl+gucoR4mI0MFqUGAKEQm7ot8BiAzXwCoiaplhhWXsAsRHFSDDMpUjhl08ZUYXR2GcK6KN0p300x3fXl34BW75E0hOCUhGmfOb+7YszY253hpDWwJRgYQE4GnMZTB63ec7bS1/5kRTlfNxT7lLl33dPTzKb5rJX+rHtv</vt:lpwstr>
  </property>
  <property fmtid="{D5CDD505-2E9C-101B-9397-08002B2CF9AE}" pid="66" name="x1ye=66">
    <vt:lpwstr>BzrQM4DQnxQ+On/lItTXbWl2++Z7CYsQDWGwoMXWP04GHNGcvL5ldUGGYJs1eoFr00IIEiKqJ6QiAaYggcbS1DoS2elFGUQcPZnqV6YhFA/QUeA0RyfKWfyRyJpVj2t5bNG6Ck2GzouhJfUBD/eIyQgYhcGWVlR10uI27/vrXRVoucs+LgwD4yTlB4RKfYScn2V7F5I0sKBEH0QBjAoI01YNBy0MJDa605/fK9NrujsjLrRVQXcMZDkmWGdYBSK</vt:lpwstr>
  </property>
  <property fmtid="{D5CDD505-2E9C-101B-9397-08002B2CF9AE}" pid="67" name="x1ye=67">
    <vt:lpwstr>CtY8ze/hKde2dcx+7F6wsngjBLQ09971zz9cVJWOODv6N54IC3DVU41ZgdooJ6KX3qJwDyMMO26VVDse+82UJex4oORTOx7YvGc0GPSpIAjmI7TRCDk62HDOldvPxFrcUNpHthEw309OHrpIX3owXOiH9p8kHovv8axQsFuBZE2KCWwji0Dpzracvfvby2n8v723EapWYu1NVNEZLRO7TReS36RKoWd2Sn9HrdNhrQA2frqmqBF4rmBX9sFzHym</vt:lpwstr>
  </property>
  <property fmtid="{D5CDD505-2E9C-101B-9397-08002B2CF9AE}" pid="68" name="x1ye=68">
    <vt:lpwstr>3HQAgqmr1ZYlqMJOI6A0TrfysY3gWzhTW4z7t0vwT9om4aDotPhN2xzWyH2zzA3uO3yqc35hpNaZS5ZVdWFFHhOM5mRdFLmDREsvSaupRDnOcnDtp2MQFQQ0gZZdaBhXMSFYPzbsw2OF1Vt0HxhjgIk7pSsJgVaWKLI/2eJ3ONHdBOD+JiyqhU5uLUrWOiQ5wH4d6owUk5h+6G1osvF3Nuxa0VEuN/S4p2AP//P+UF0lzCU28+d+oHBF9oC0K1V</vt:lpwstr>
  </property>
  <property fmtid="{D5CDD505-2E9C-101B-9397-08002B2CF9AE}" pid="69" name="x1ye=69">
    <vt:lpwstr>ZA7+lvCRBzpSgf2T4S0Yjoz9rG6A6BmxIGmXOtyFve4xIMv+onWedaGpA2o8ICA3raLPlLajNhYvrk8rAeN5a4LJhgKwR2znyJGCBYM2kDapytyGwihONCezb8onpBEpI93Yz2FKPHVo+NlHAZKGbFE932ABASm43IaufdHmazNAqUWT8y86188n2K5U2SwaiBQmJhTBaHDkwgB8gns9rWci8xmpfVgQt7h1iftrvwGDDLTa0DPjB5DGU+06TCC</vt:lpwstr>
  </property>
  <property fmtid="{D5CDD505-2E9C-101B-9397-08002B2CF9AE}" pid="70" name="x1ye=7">
    <vt:lpwstr>yokczsnqGhUW2R40yw006qCiO03V1EYwczwKv56FoMxqDKHekKef0luziILWVc5FpXApN1xg+yU3pppTEFrIl4ni3juHL5fU9Yd9UXHT7RJO4QY+/Xex2JHrDiymiTpss1HSLeI3VCfrx/AizEy9eLhsUwZD4S9BgAbtUwxRSouavD5wK0oLtkEXRQNmx+RZHMb1+rwCK/qE7D+4SNsyX8Ummh0HV0xOiFceylAKlult4y68B4OQVBSkiyR8LtZ</vt:lpwstr>
  </property>
  <property fmtid="{D5CDD505-2E9C-101B-9397-08002B2CF9AE}" pid="71" name="x1ye=70">
    <vt:lpwstr>iCA588EmnzIoj+ndyP+9JUyVyMAKoMQq3yRJB2D+4MwjmnWgoa9HHoxV1T+xlb2NN8SHCLoZFf7XdFtOHBB6KfO4XQZDbhGRzYAlaqMy6QfKhcuVQKOeiEPbdICArtC33diz0NRaLcgIngFjvoC69k/UqqAIHLjVo509nuGCcdyK8RdWmaR7lEblVxkAeKLaaxLzGyVLyzqE5KleQ6695RbSRDrvntdRBrR79bGu82Wl4lGEoSkWSKT8knQzFaj</vt:lpwstr>
  </property>
  <property fmtid="{D5CDD505-2E9C-101B-9397-08002B2CF9AE}" pid="72" name="x1ye=71">
    <vt:lpwstr>KHh3izZN7jVIrGcQcABuqAc00KssrIesgjPO5Y7MmSLi04Almj99K/mueoBjplzM53Y6mOHUoRcaeq4+BCk86zlBxZUQ2HgDmyA7pg+iZnyugslhmG/1sg5FbZ5HEAF83Wyb5LgvDin4i+B3EzXncsBXuSTYipT7XBLC49v/+pJhXBhr6rkrgfInvg35jEdODDx6Gx+o3O39/V1YzprKhDDsy4NFNRFUfACKnez1io8i9C6zApJRylKuCaZ2egq</vt:lpwstr>
  </property>
  <property fmtid="{D5CDD505-2E9C-101B-9397-08002B2CF9AE}" pid="73" name="x1ye=72">
    <vt:lpwstr>f+J3vmzCsmu0HC2f39r6UoRf1coSbAZdPL7I6WQMDjyyQ+GdBWwQUxPSmQzcYTRfZLWqhrjfvoSGo+Pa0cCciiZmwwbph+gl5946JVfXrATxXS01wR2BBqudQu8E97dVo9wOzaxGHeto9ayCk0bPRChHllmjwgWbtcPQFVA64ZnQVL05pKeUfVEP8J9WX5/V3DrkWj8ogeuMlKTIAfA8vsk+A7V1XIU7U26E76XdiEhBZ+KwCft3M00N6QvPKe/</vt:lpwstr>
  </property>
  <property fmtid="{D5CDD505-2E9C-101B-9397-08002B2CF9AE}" pid="74" name="x1ye=73">
    <vt:lpwstr>I7J+XBXuwiRluC8CQGBOoebM1mmF38KBsFeOEeQe/x/uNJorMsLMrAG2j3/kIM+JVD5EFSKFIJK3zzdx7YHyQZmy6WbQ06zOMlgAWMrFkjoF2eCasQ7PHHQudlMVbwRR0WidA7PXzTdX32qRlgDglvU8a2YJzNnab+igNDzijpMnmcSh5CneITR01NeUaL6ZsQQyFjODBzWYlRZw03kdjN0VmhERAx0sAaEWvY/dDqHr8GXSMeJYFeQenVRk5gZ</vt:lpwstr>
  </property>
  <property fmtid="{D5CDD505-2E9C-101B-9397-08002B2CF9AE}" pid="75" name="x1ye=74">
    <vt:lpwstr>/UwkOfY4AtTcaji1G8HXzPtmGInb0M7vcKcGWcZI9K7ij/ZOwV+KpAjSiH7VjD1K06+UVvqZ9EwndX3uA4fGF/RbfvwJskvpedHYunT0IFyfT0xML3LCLAz1H6eCqWQXGFT7GC7SXuq0wGL1wYUhFH6EZbbXlyJaE4MyY7avQMnrSfRpfRh8wKfRym7Gf9mE/ir1U4MFW6Ue23OdPflwbHBCY8EIq+zxlgVeG2jaV9pChONQT2KBRFpyb1Ma7Vm</vt:lpwstr>
  </property>
  <property fmtid="{D5CDD505-2E9C-101B-9397-08002B2CF9AE}" pid="76" name="x1ye=75">
    <vt:lpwstr>aTIdUrKBYxm9B9HGnYDNYaCMd92COUiZWvE1G8qJWBlq/07ShA8nb9zVMmB52pEti3C06LM5SwKdY9/v8Se4OG6Dclra5XNt6rLvUZv8wsPaHkAQBMd0jxMs6zC5xR/sY3cKYOtLajK7syfWrrqEVZPPZfuy5cC5cSp6BI5XvD3g+IVet7VhVWxJzlS8UeQzoi6W4c4+3Q2uce8Eym0tL2VhSRsxdnaXagIn2CYnbLEzZsZzTP4YMvMndFB+w04</vt:lpwstr>
  </property>
  <property fmtid="{D5CDD505-2E9C-101B-9397-08002B2CF9AE}" pid="77" name="x1ye=76">
    <vt:lpwstr>sqy1qmM8knElLuxrXwKOdbLSioQ7Mz12fs2Rm6gbZTvN4faZIpe49HyJVCD6fbGQ1J8Y8mN4C4impCr1nvYEk23VEHizaxdbAXfLSmkcI8KlVkIgGo2CKBKBSb8Msn1CqwlG5WqCWplhkRzOi/l+uK44n8F8pZbpnooNjMCMt24DPrV1phfsLxbUHbDa5ydbGC9gOKc/BipZtlkoZT0GMFMui8xMx1S7xdlDLs6eQeXoAV83ns1x5FZG8q1ovgE</vt:lpwstr>
  </property>
  <property fmtid="{D5CDD505-2E9C-101B-9397-08002B2CF9AE}" pid="78" name="x1ye=77">
    <vt:lpwstr>1SxcGnv54Ef32nIBvTMzkz/044fWHqVzBGcmTw+Xb/ZpUiUmi91bYu30OWSASvpAF3BLrPs+TeVg96+lVIksfggghSyX+q5RPO7l7kh8/iXSVxq1bAx9Wju3VRY0IUdjhlOTZSAAdlHZQJ3YwHnhrWSW9pHzalGRtevowQW4Z+hmV//79B8yAEbN4TAAA</vt:lpwstr>
  </property>
  <property fmtid="{D5CDD505-2E9C-101B-9397-08002B2CF9AE}" pid="79" name="x1ye=8">
    <vt:lpwstr>QaeronpE9JPmG8yuNKvty/3ZKvXDukaycryY0Kly6iZXJq1uUfmyAYXJmKYGMF+JWCPx8EbDGDEc+YysVevuaH3drXMkPgvPfAFw+IqQQLL0K1SDACXm7X7SnlememyNxAGKVMgmrNzJR+wbIRCKEkvcdHh+CeLwD7PHowKFAfJVT77z+/cTfscC3aYdILe5F16sp4bVIoCjGwO8sIXhDV+MSp11qTz5qS3qbA6bdtGp380YIkTKxGCJDZwKyV4</vt:lpwstr>
  </property>
  <property fmtid="{D5CDD505-2E9C-101B-9397-08002B2CF9AE}" pid="80" name="x1ye=9">
    <vt:lpwstr>7Cp0CsHoQss7m0UkULUJcjdw+5n71XBplJS+dbW0iv2GnZ3k8UC9wQ4i2zGOG7vJhoQ3saXLJumXukfR2b6IjFmmEcNy/Th7rYPL1XoC6roIUYyqfrXJhz1BAIft8YscBf62qpIOe2eC57gbdIUkd4nG3EeuMJ6VbN6USoXiptOZSGT8g+XjPHoWydBYKMjNzfg7AZn0VgYBdc4ZBQMd7vpIuwxc/x6s0jekRWnFyEu4tegR+BfFgSSLpSmAuXf</vt:lpwstr>
  </property>
</Properties>
</file>